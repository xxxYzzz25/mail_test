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70606" w14:textId="77777777" w:rsidR="008F59B3" w:rsidRPr="002374CD" w:rsidRDefault="008F59B3" w:rsidP="008F59B3">
      <w:pPr>
        <w:rPr>
          <w:rFonts w:hint="eastAsia"/>
          <w:b/>
          <w:bCs/>
          <w:sz w:val="36"/>
          <w:szCs w:val="36"/>
        </w:rPr>
      </w:pPr>
      <w:r w:rsidRPr="002374CD">
        <w:rPr>
          <w:b/>
          <w:bCs/>
          <w:sz w:val="36"/>
          <w:szCs w:val="36"/>
        </w:rPr>
        <w:t>專案的架構</w:t>
      </w:r>
    </w:p>
    <w:p w14:paraId="58DEDE35" w14:textId="77777777" w:rsidR="008F59B3" w:rsidRPr="002374CD" w:rsidRDefault="008F59B3" w:rsidP="008F59B3">
      <w:r w:rsidRPr="002374CD">
        <w:rPr>
          <w:rFonts w:hint="eastAsia"/>
        </w:rPr>
        <w:t>此次專案只使用到單純的</w:t>
      </w:r>
      <w:r w:rsidRPr="002374CD">
        <w:rPr>
          <w:rFonts w:hint="eastAsia"/>
          <w:lang w:eastAsia="zh-TW"/>
        </w:rPr>
        <w:t>HTML</w:t>
      </w:r>
      <w:r w:rsidRPr="002374CD">
        <w:rPr>
          <w:rFonts w:hint="eastAsia"/>
        </w:rPr>
        <w:t>，</w:t>
      </w:r>
      <w:r w:rsidRPr="002374CD">
        <w:rPr>
          <w:rFonts w:hint="eastAsia"/>
          <w:lang w:eastAsia="zh-TW"/>
        </w:rPr>
        <w:t>CSS</w:t>
      </w:r>
      <w:r w:rsidRPr="002374CD">
        <w:rPr>
          <w:rFonts w:hint="eastAsia"/>
        </w:rPr>
        <w:t>以及原生</w:t>
      </w:r>
      <w:r w:rsidRPr="002374CD">
        <w:rPr>
          <w:rFonts w:hint="eastAsia"/>
          <w:lang w:eastAsia="zh-TW"/>
        </w:rPr>
        <w:t>JS</w:t>
      </w:r>
      <w:r w:rsidRPr="002374CD">
        <w:rPr>
          <w:rFonts w:hint="eastAsia"/>
        </w:rPr>
        <w:t>，並沒有使用到框架</w:t>
      </w:r>
    </w:p>
    <w:p w14:paraId="78FF82C6" w14:textId="77777777" w:rsidR="003E66AD" w:rsidRPr="002374CD" w:rsidRDefault="003E66AD" w:rsidP="003E66AD">
      <w:r w:rsidRPr="002374CD">
        <w:rPr>
          <w:rFonts w:hint="eastAsia"/>
        </w:rPr>
        <w:t>資料夾結構如下</w:t>
      </w:r>
    </w:p>
    <w:p w14:paraId="7D48D8DE" w14:textId="77777777" w:rsidR="003E66AD" w:rsidRPr="002374CD" w:rsidRDefault="003E66AD" w:rsidP="003E66AD">
      <w:pPr>
        <w:rPr>
          <w:b/>
          <w:bCs/>
        </w:rPr>
      </w:pPr>
      <w:r w:rsidRPr="002374CD">
        <w:rPr>
          <w:b/>
          <w:bCs/>
        </w:rPr>
        <w:t>```</w:t>
      </w:r>
    </w:p>
    <w:p w14:paraId="6EB4AF10" w14:textId="77777777" w:rsidR="003E66AD" w:rsidRPr="002374CD" w:rsidRDefault="003E66AD" w:rsidP="003E66AD">
      <w:pPr>
        <w:rPr>
          <w:b/>
          <w:bCs/>
        </w:rPr>
      </w:pPr>
      <w:r w:rsidRPr="002374CD">
        <w:rPr>
          <w:b/>
          <w:bCs/>
        </w:rPr>
        <w:t>.</w:t>
      </w:r>
    </w:p>
    <w:p w14:paraId="24ACE0BD" w14:textId="77777777" w:rsidR="003E66AD" w:rsidRPr="002374CD" w:rsidRDefault="003E66AD" w:rsidP="003E66AD">
      <w:pPr>
        <w:rPr>
          <w:b/>
          <w:bCs/>
        </w:rPr>
      </w:pPr>
      <w:r w:rsidRPr="002374CD">
        <w:rPr>
          <w:b/>
          <w:bCs/>
        </w:rPr>
        <w:t>|____</w:t>
      </w:r>
      <w:r w:rsidRPr="002374CD">
        <w:rPr>
          <w:b/>
          <w:bCs/>
        </w:rPr>
        <w:t>style</w:t>
      </w:r>
    </w:p>
    <w:p w14:paraId="17368A1B" w14:textId="77777777" w:rsidR="003E66AD" w:rsidRPr="002374CD" w:rsidRDefault="003E66AD" w:rsidP="003E66AD">
      <w:pPr>
        <w:rPr>
          <w:b/>
          <w:bCs/>
        </w:rPr>
      </w:pPr>
      <w:r w:rsidRPr="002374CD">
        <w:rPr>
          <w:b/>
          <w:bCs/>
        </w:rPr>
        <w:t>| |____</w:t>
      </w:r>
      <w:r w:rsidRPr="002374CD">
        <w:rPr>
          <w:b/>
          <w:bCs/>
        </w:rPr>
        <w:t>style</w:t>
      </w:r>
      <w:r w:rsidRPr="002374CD">
        <w:rPr>
          <w:b/>
          <w:bCs/>
        </w:rPr>
        <w:t>.</w:t>
      </w:r>
      <w:r w:rsidRPr="002374CD">
        <w:rPr>
          <w:b/>
          <w:bCs/>
        </w:rPr>
        <w:t>css</w:t>
      </w:r>
    </w:p>
    <w:p w14:paraId="225CE050" w14:textId="77777777" w:rsidR="003E66AD" w:rsidRPr="002374CD" w:rsidRDefault="003E66AD" w:rsidP="003E66AD">
      <w:pPr>
        <w:rPr>
          <w:rFonts w:hint="eastAsia"/>
          <w:b/>
          <w:bCs/>
        </w:rPr>
      </w:pPr>
      <w:r w:rsidRPr="002374CD">
        <w:rPr>
          <w:b/>
          <w:bCs/>
        </w:rPr>
        <w:t>| |____</w:t>
      </w:r>
      <w:proofErr w:type="spellStart"/>
      <w:r w:rsidRPr="002374CD">
        <w:rPr>
          <w:b/>
          <w:bCs/>
        </w:rPr>
        <w:t>style</w:t>
      </w:r>
      <w:r w:rsidRPr="002374CD">
        <w:rPr>
          <w:b/>
          <w:bCs/>
        </w:rPr>
        <w:t>.</w:t>
      </w:r>
      <w:r w:rsidRPr="002374CD">
        <w:rPr>
          <w:b/>
          <w:bCs/>
        </w:rPr>
        <w:t>css.map</w:t>
      </w:r>
      <w:proofErr w:type="spellEnd"/>
    </w:p>
    <w:p w14:paraId="601620DF" w14:textId="77777777" w:rsidR="003E66AD" w:rsidRPr="002374CD" w:rsidRDefault="003E66AD" w:rsidP="003E66AD">
      <w:pPr>
        <w:rPr>
          <w:rFonts w:hint="eastAsia"/>
          <w:b/>
          <w:bCs/>
        </w:rPr>
      </w:pPr>
      <w:r w:rsidRPr="002374CD">
        <w:rPr>
          <w:b/>
          <w:bCs/>
        </w:rPr>
        <w:t>| |____</w:t>
      </w:r>
      <w:proofErr w:type="spellStart"/>
      <w:proofErr w:type="gramStart"/>
      <w:r w:rsidRPr="002374CD">
        <w:rPr>
          <w:b/>
          <w:bCs/>
        </w:rPr>
        <w:t>style.scss</w:t>
      </w:r>
      <w:proofErr w:type="spellEnd"/>
      <w:proofErr w:type="gramEnd"/>
    </w:p>
    <w:p w14:paraId="4BF7F39C" w14:textId="77777777" w:rsidR="003E66AD" w:rsidRPr="002374CD" w:rsidRDefault="003E66AD" w:rsidP="003E66AD">
      <w:pPr>
        <w:rPr>
          <w:b/>
          <w:bCs/>
        </w:rPr>
      </w:pPr>
      <w:r w:rsidRPr="002374CD">
        <w:rPr>
          <w:b/>
          <w:bCs/>
        </w:rPr>
        <w:t>|____index.</w:t>
      </w:r>
      <w:r w:rsidRPr="002374CD">
        <w:rPr>
          <w:b/>
          <w:bCs/>
        </w:rPr>
        <w:t>js</w:t>
      </w:r>
    </w:p>
    <w:p w14:paraId="02499765" w14:textId="77777777" w:rsidR="003E66AD" w:rsidRPr="002374CD" w:rsidRDefault="003E66AD" w:rsidP="003E66AD">
      <w:pPr>
        <w:rPr>
          <w:b/>
          <w:bCs/>
        </w:rPr>
      </w:pPr>
      <w:r w:rsidRPr="002374CD">
        <w:rPr>
          <w:b/>
          <w:bCs/>
        </w:rPr>
        <w:t>|____index.</w:t>
      </w:r>
      <w:r w:rsidRPr="002374CD">
        <w:rPr>
          <w:b/>
          <w:bCs/>
        </w:rPr>
        <w:t>html</w:t>
      </w:r>
    </w:p>
    <w:p w14:paraId="5C41AA7F" w14:textId="77777777" w:rsidR="003E66AD" w:rsidRPr="002374CD" w:rsidRDefault="003E66AD" w:rsidP="003E66AD">
      <w:pPr>
        <w:rPr>
          <w:rFonts w:hint="eastAsia"/>
          <w:b/>
          <w:bCs/>
        </w:rPr>
      </w:pPr>
      <w:r w:rsidRPr="002374CD">
        <w:rPr>
          <w:b/>
          <w:bCs/>
        </w:rPr>
        <w:t>```</w:t>
      </w:r>
    </w:p>
    <w:p w14:paraId="5E36BBCE" w14:textId="77777777" w:rsidR="008F59B3" w:rsidRPr="002374CD" w:rsidRDefault="008F59B3" w:rsidP="008F59B3"/>
    <w:p w14:paraId="74CFAD5E" w14:textId="77777777" w:rsidR="008F59B3" w:rsidRPr="002374CD" w:rsidRDefault="008F59B3" w:rsidP="008F59B3">
      <w:pPr>
        <w:rPr>
          <w:b/>
          <w:bCs/>
          <w:sz w:val="36"/>
          <w:szCs w:val="36"/>
        </w:rPr>
      </w:pPr>
      <w:r w:rsidRPr="002374CD">
        <w:rPr>
          <w:b/>
          <w:bCs/>
          <w:sz w:val="36"/>
          <w:szCs w:val="36"/>
        </w:rPr>
        <w:t>註解原則與在什麼情況下會寫註解</w:t>
      </w:r>
    </w:p>
    <w:p w14:paraId="5E3ADFB0" w14:textId="77777777" w:rsidR="008F59B3" w:rsidRPr="002374CD" w:rsidRDefault="008F59B3" w:rsidP="008F59B3">
      <w:pPr>
        <w:rPr>
          <w:rFonts w:hint="eastAsia"/>
          <w:lang w:eastAsia="zh-TW"/>
        </w:rPr>
      </w:pPr>
      <w:r w:rsidRPr="002374CD">
        <w:rPr>
          <w:rFonts w:hint="eastAsia"/>
        </w:rPr>
        <w:t>在每個</w:t>
      </w:r>
      <w:r w:rsidRPr="002374CD">
        <w:t xml:space="preserve"> </w:t>
      </w:r>
      <w:r w:rsidR="00380D55" w:rsidRPr="002374CD">
        <w:t>function</w:t>
      </w:r>
      <w:r w:rsidRPr="002374CD">
        <w:t>的開始會寫註解</w:t>
      </w:r>
      <w:r w:rsidR="00380D55" w:rsidRPr="002374CD">
        <w:rPr>
          <w:rFonts w:hint="eastAsia"/>
        </w:rPr>
        <w:t>，</w:t>
      </w:r>
      <w:r w:rsidRPr="002374CD">
        <w:t>方便共同維護的同仁能夠知道我</w:t>
      </w:r>
      <w:r w:rsidR="00380D55" w:rsidRPr="002374CD">
        <w:rPr>
          <w:rFonts w:hint="eastAsia"/>
        </w:rPr>
        <w:t>需要哪些動作，製作了哪些</w:t>
      </w:r>
      <w:r w:rsidR="00380D55" w:rsidRPr="002374CD">
        <w:rPr>
          <w:rFonts w:hint="eastAsia"/>
          <w:lang w:eastAsia="zh-TW"/>
        </w:rPr>
        <w:t>f</w:t>
      </w:r>
      <w:r w:rsidR="00380D55" w:rsidRPr="002374CD">
        <w:rPr>
          <w:lang w:eastAsia="zh-TW"/>
        </w:rPr>
        <w:t>unction</w:t>
      </w:r>
    </w:p>
    <w:p w14:paraId="13A45C8D" w14:textId="77777777" w:rsidR="008F59B3" w:rsidRPr="002374CD" w:rsidRDefault="008F59B3" w:rsidP="008F59B3"/>
    <w:p w14:paraId="237F3922" w14:textId="77777777" w:rsidR="008F59B3" w:rsidRPr="002374CD" w:rsidRDefault="008F59B3" w:rsidP="008F59B3">
      <w:pPr>
        <w:rPr>
          <w:rFonts w:eastAsiaTheme="minorEastAsia" w:hint="eastAsia"/>
          <w:b/>
          <w:bCs/>
          <w:sz w:val="36"/>
          <w:szCs w:val="36"/>
        </w:rPr>
      </w:pPr>
      <w:r w:rsidRPr="002374CD">
        <w:rPr>
          <w:b/>
          <w:bCs/>
          <w:sz w:val="36"/>
          <w:szCs w:val="36"/>
        </w:rPr>
        <w:t>專案中遇到的困難、問題，以及解決的方法</w:t>
      </w:r>
    </w:p>
    <w:p w14:paraId="62BF91C2" w14:textId="77777777" w:rsidR="008F59B3" w:rsidRPr="002374CD" w:rsidRDefault="00380D55" w:rsidP="002374CD">
      <w:pPr>
        <w:pStyle w:val="afffa"/>
        <w:numPr>
          <w:ilvl w:val="0"/>
          <w:numId w:val="27"/>
        </w:numPr>
        <w:rPr>
          <w:rFonts w:hint="eastAsia"/>
          <w:lang w:eastAsia="zh-TW"/>
        </w:rPr>
      </w:pPr>
      <w:r w:rsidRPr="002374CD">
        <w:rPr>
          <w:rFonts w:hint="eastAsia"/>
        </w:rPr>
        <w:t>我註冊的帳號只能有一個</w:t>
      </w:r>
      <w:r w:rsidRPr="002374CD">
        <w:rPr>
          <w:rFonts w:hint="eastAsia"/>
          <w:lang w:eastAsia="zh-TW"/>
        </w:rPr>
        <w:t>Li</w:t>
      </w:r>
      <w:r w:rsidRPr="002374CD">
        <w:rPr>
          <w:lang w:eastAsia="zh-TW"/>
        </w:rPr>
        <w:t>sts(</w:t>
      </w:r>
      <w:r w:rsidRPr="002374CD">
        <w:rPr>
          <w:lang w:eastAsia="zh-TW"/>
        </w:rPr>
        <w:t>Audiences</w:t>
      </w:r>
      <w:r w:rsidRPr="002374CD">
        <w:rPr>
          <w:lang w:eastAsia="zh-TW"/>
        </w:rPr>
        <w:t>)</w:t>
      </w:r>
    </w:p>
    <w:p w14:paraId="6A47B975" w14:textId="77777777" w:rsidR="00380D55" w:rsidRPr="002374CD" w:rsidRDefault="00380D55" w:rsidP="002374CD">
      <w:pPr>
        <w:rPr>
          <w:lang w:eastAsia="zh-TW"/>
        </w:rPr>
      </w:pPr>
      <w:r w:rsidRPr="002374CD">
        <w:rPr>
          <w:rFonts w:hint="eastAsia"/>
        </w:rPr>
        <w:t>如果在初始頁面有看到</w:t>
      </w:r>
      <w:r w:rsidRPr="002374CD">
        <w:rPr>
          <w:rFonts w:hint="eastAsia"/>
          <w:lang w:eastAsia="zh-TW"/>
        </w:rPr>
        <w:t>Li</w:t>
      </w:r>
      <w:r w:rsidRPr="002374CD">
        <w:rPr>
          <w:lang w:eastAsia="zh-TW"/>
        </w:rPr>
        <w:t>st Name</w:t>
      </w:r>
      <w:r w:rsidRPr="002374CD">
        <w:rPr>
          <w:rFonts w:hint="eastAsia"/>
          <w:lang w:eastAsia="zh-TW"/>
        </w:rPr>
        <w:t>及L</w:t>
      </w:r>
      <w:r w:rsidRPr="002374CD">
        <w:rPr>
          <w:lang w:eastAsia="zh-TW"/>
        </w:rPr>
        <w:t>ist Id</w:t>
      </w:r>
      <w:r w:rsidRPr="002374CD">
        <w:rPr>
          <w:rFonts w:hint="eastAsia"/>
          <w:lang w:eastAsia="zh-TW"/>
        </w:rPr>
        <w:t>，</w:t>
      </w:r>
      <w:r w:rsidR="002374CD" w:rsidRPr="002374CD">
        <w:rPr>
          <w:rFonts w:hint="eastAsia"/>
          <w:lang w:eastAsia="zh-TW"/>
        </w:rPr>
        <w:t>先請求這個帳號有沒有任何 list 以及此list的id為何</w:t>
      </w:r>
      <w:r w:rsidR="002374CD" w:rsidRPr="002374CD">
        <w:rPr>
          <w:rFonts w:hint="eastAsia"/>
          <w:lang w:eastAsia="zh-TW"/>
        </w:rPr>
        <w:t>，再來要</w:t>
      </w:r>
      <w:r w:rsidR="00042DE3" w:rsidRPr="002374CD">
        <w:rPr>
          <w:rFonts w:hint="eastAsia"/>
          <w:lang w:eastAsia="zh-TW"/>
        </w:rPr>
        <w:t>刪除</w:t>
      </w:r>
      <w:r w:rsidRPr="002374CD">
        <w:rPr>
          <w:rFonts w:hint="eastAsia"/>
          <w:lang w:eastAsia="zh-TW"/>
        </w:rPr>
        <w:t>此list，才能再進行測驗要求的新增一個list以及接下來的動作</w:t>
      </w:r>
    </w:p>
    <w:p w14:paraId="5CA2B29E" w14:textId="77777777" w:rsidR="00380D55" w:rsidRPr="002374CD" w:rsidRDefault="00380D55" w:rsidP="008F59B3">
      <w:pPr>
        <w:rPr>
          <w:rFonts w:hint="eastAsia"/>
          <w:lang w:eastAsia="zh-TW"/>
        </w:rPr>
      </w:pPr>
    </w:p>
    <w:p w14:paraId="68AB2D90" w14:textId="77777777" w:rsidR="008F59B3" w:rsidRPr="002374CD" w:rsidRDefault="00380D55" w:rsidP="002374CD">
      <w:pPr>
        <w:pStyle w:val="afffa"/>
        <w:numPr>
          <w:ilvl w:val="0"/>
          <w:numId w:val="27"/>
        </w:numPr>
        <w:rPr>
          <w:rFonts w:hint="eastAsia"/>
          <w:lang w:eastAsia="zh-TW"/>
        </w:rPr>
      </w:pPr>
      <w:r w:rsidRPr="002374CD">
        <w:rPr>
          <w:rFonts w:hint="eastAsia"/>
          <w:lang w:eastAsia="zh-TW"/>
        </w:rPr>
        <w:t>A</w:t>
      </w:r>
      <w:r w:rsidRPr="002374CD">
        <w:rPr>
          <w:lang w:eastAsia="zh-TW"/>
        </w:rPr>
        <w:t>PI Key</w:t>
      </w:r>
      <w:r w:rsidRPr="002374CD">
        <w:rPr>
          <w:rFonts w:hint="eastAsia"/>
          <w:lang w:eastAsia="zh-TW"/>
        </w:rPr>
        <w:t>使用的問題</w:t>
      </w:r>
    </w:p>
    <w:p w14:paraId="09FFE92C" w14:textId="77777777" w:rsidR="008F59B3" w:rsidRPr="002374CD" w:rsidRDefault="00380D55" w:rsidP="002374CD">
      <w:r w:rsidRPr="002374CD">
        <w:rPr>
          <w:rFonts w:hint="eastAsia"/>
        </w:rPr>
        <w:t>在文檔說明中，</w:t>
      </w:r>
      <w:r w:rsidRPr="002374CD">
        <w:rPr>
          <w:rFonts w:hint="eastAsia"/>
          <w:lang w:eastAsia="zh-TW"/>
        </w:rPr>
        <w:t>JS</w:t>
      </w:r>
      <w:r w:rsidRPr="002374CD">
        <w:rPr>
          <w:rFonts w:hint="eastAsia"/>
        </w:rPr>
        <w:t>的部分沒有明確的指出</w:t>
      </w:r>
      <w:r w:rsidRPr="002374CD">
        <w:rPr>
          <w:rFonts w:hint="eastAsia"/>
          <w:lang w:eastAsia="zh-TW"/>
        </w:rPr>
        <w:t>API Key</w:t>
      </w:r>
      <w:r w:rsidRPr="002374CD">
        <w:rPr>
          <w:rFonts w:hint="eastAsia"/>
        </w:rPr>
        <w:t>要如何告訴伺服器，所以摸索了一段時間，我先在</w:t>
      </w:r>
      <w:r w:rsidRPr="002374CD">
        <w:rPr>
          <w:rFonts w:hint="eastAsia"/>
          <w:lang w:eastAsia="zh-TW"/>
        </w:rPr>
        <w:t>P</w:t>
      </w:r>
      <w:r w:rsidRPr="002374CD">
        <w:t>ostman</w:t>
      </w:r>
      <w:r w:rsidRPr="002374CD">
        <w:rPr>
          <w:rFonts w:hint="eastAsia"/>
        </w:rPr>
        <w:t>上面測試過，發現</w:t>
      </w:r>
      <w:r w:rsidRPr="002374CD">
        <w:t>Authorization</w:t>
      </w:r>
      <w:r w:rsidRPr="002374CD">
        <w:rPr>
          <w:rFonts w:hint="eastAsia"/>
        </w:rPr>
        <w:t>的</w:t>
      </w:r>
      <w:r w:rsidRPr="002374CD">
        <w:rPr>
          <w:lang w:eastAsia="zh-TW"/>
        </w:rPr>
        <w:t>type</w:t>
      </w:r>
      <w:r w:rsidRPr="002374CD">
        <w:rPr>
          <w:rFonts w:hint="eastAsia"/>
          <w:lang w:eastAsia="zh-TW"/>
        </w:rPr>
        <w:t>是</w:t>
      </w:r>
      <w:r w:rsidRPr="002374CD">
        <w:t xml:space="preserve"> </w:t>
      </w:r>
      <w:r w:rsidRPr="002374CD">
        <w:t xml:space="preserve">Bearer </w:t>
      </w:r>
      <w:r w:rsidRPr="002374CD">
        <w:rPr>
          <w:rFonts w:hint="eastAsia"/>
          <w:lang w:eastAsia="zh-TW"/>
        </w:rPr>
        <w:t xml:space="preserve"> T</w:t>
      </w:r>
      <w:r w:rsidRPr="002374CD">
        <w:t>oken</w:t>
      </w:r>
      <w:r w:rsidR="00042DE3" w:rsidRPr="002374CD">
        <w:rPr>
          <w:rFonts w:hint="eastAsia"/>
        </w:rPr>
        <w:t>，所以後來才能正常使用</w:t>
      </w:r>
      <w:r w:rsidR="00042DE3" w:rsidRPr="002374CD">
        <w:rPr>
          <w:rFonts w:hint="eastAsia"/>
          <w:lang w:eastAsia="zh-TW"/>
        </w:rPr>
        <w:t>API</w:t>
      </w:r>
    </w:p>
    <w:p w14:paraId="39A0FA20" w14:textId="77777777" w:rsidR="008F59B3" w:rsidRPr="002374CD" w:rsidRDefault="008F59B3" w:rsidP="008F59B3"/>
    <w:p w14:paraId="6FA87FDA" w14:textId="77777777" w:rsidR="008F59B3" w:rsidRPr="002374CD" w:rsidRDefault="00042DE3" w:rsidP="002374CD">
      <w:pPr>
        <w:pStyle w:val="afffa"/>
        <w:numPr>
          <w:ilvl w:val="0"/>
          <w:numId w:val="27"/>
        </w:numPr>
        <w:rPr>
          <w:lang w:eastAsia="zh-TW"/>
        </w:rPr>
      </w:pPr>
      <w:r w:rsidRPr="002374CD">
        <w:rPr>
          <w:lang w:eastAsia="zh-TW"/>
        </w:rPr>
        <w:t xml:space="preserve">Your </w:t>
      </w:r>
      <w:r w:rsidRPr="002374CD">
        <w:rPr>
          <w:rFonts w:hint="eastAsia"/>
          <w:lang w:eastAsia="zh-TW"/>
        </w:rPr>
        <w:t>c</w:t>
      </w:r>
      <w:r w:rsidRPr="002374CD">
        <w:rPr>
          <w:lang w:eastAsia="zh-TW"/>
        </w:rPr>
        <w:t>ampaign is not ready to sen</w:t>
      </w:r>
      <w:r w:rsidRPr="002374CD">
        <w:rPr>
          <w:rFonts w:hint="eastAsia"/>
          <w:lang w:eastAsia="zh-TW"/>
        </w:rPr>
        <w:t>d</w:t>
      </w:r>
    </w:p>
    <w:p w14:paraId="2E3DD36B" w14:textId="77777777" w:rsidR="00042DE3" w:rsidRPr="002374CD" w:rsidRDefault="006271C6" w:rsidP="002374CD">
      <w:pPr>
        <w:rPr>
          <w:lang w:eastAsia="zh-TW"/>
        </w:rPr>
      </w:pPr>
      <w:r w:rsidRPr="002374CD">
        <w:rPr>
          <w:rFonts w:hint="eastAsia"/>
          <w:lang w:eastAsia="zh-TW"/>
        </w:rPr>
        <w:t>如果建立一個</w:t>
      </w:r>
      <w:r w:rsidRPr="002374CD">
        <w:rPr>
          <w:lang w:eastAsia="zh-TW"/>
        </w:rPr>
        <w:t>regular</w:t>
      </w:r>
      <w:r w:rsidRPr="002374CD">
        <w:rPr>
          <w:rFonts w:hint="eastAsia"/>
          <w:lang w:eastAsia="zh-TW"/>
        </w:rPr>
        <w:t>的</w:t>
      </w:r>
      <w:r w:rsidRPr="002374CD">
        <w:rPr>
          <w:rFonts w:hint="eastAsia"/>
          <w:lang w:eastAsia="zh-TW"/>
        </w:rPr>
        <w:t>c</w:t>
      </w:r>
      <w:r w:rsidRPr="002374CD">
        <w:rPr>
          <w:lang w:eastAsia="zh-TW"/>
        </w:rPr>
        <w:t>ampaign</w:t>
      </w:r>
      <w:proofErr w:type="gramStart"/>
      <w:r w:rsidRPr="002374CD">
        <w:rPr>
          <w:rFonts w:hint="eastAsia"/>
          <w:lang w:eastAsia="zh-TW"/>
        </w:rPr>
        <w:t>彆</w:t>
      </w:r>
      <w:proofErr w:type="gramEnd"/>
      <w:r w:rsidRPr="002374CD">
        <w:rPr>
          <w:rFonts w:hint="eastAsia"/>
          <w:lang w:eastAsia="zh-TW"/>
        </w:rPr>
        <w:t>不能發送成功，後來</w:t>
      </w:r>
      <w:r w:rsidR="00042DE3" w:rsidRPr="002374CD">
        <w:rPr>
          <w:rFonts w:hint="eastAsia"/>
          <w:lang w:eastAsia="zh-TW"/>
        </w:rPr>
        <w:t>發現必須建立一個完整的c</w:t>
      </w:r>
      <w:r w:rsidR="00042DE3" w:rsidRPr="002374CD">
        <w:rPr>
          <w:lang w:eastAsia="zh-TW"/>
        </w:rPr>
        <w:t>ampaign</w:t>
      </w:r>
      <w:r w:rsidR="00042DE3" w:rsidRPr="002374CD">
        <w:rPr>
          <w:rFonts w:hint="eastAsia"/>
          <w:lang w:eastAsia="zh-TW"/>
        </w:rPr>
        <w:t>才能夠寄送，所以我建立了些假</w:t>
      </w:r>
      <w:r w:rsidR="003E66AD" w:rsidRPr="002374CD">
        <w:rPr>
          <w:rFonts w:hint="eastAsia"/>
          <w:lang w:eastAsia="zh-TW"/>
        </w:rPr>
        <w:t>的</w:t>
      </w:r>
      <w:r w:rsidR="00042DE3" w:rsidRPr="002374CD">
        <w:rPr>
          <w:rFonts w:hint="eastAsia"/>
          <w:lang w:eastAsia="zh-TW"/>
        </w:rPr>
        <w:t>資料</w:t>
      </w:r>
      <w:r w:rsidR="003E66AD" w:rsidRPr="002374CD">
        <w:rPr>
          <w:rFonts w:hint="eastAsia"/>
          <w:lang w:eastAsia="zh-TW"/>
        </w:rPr>
        <w:t>建立一個</w:t>
      </w:r>
      <w:r w:rsidR="00042DE3" w:rsidRPr="002374CD">
        <w:rPr>
          <w:rFonts w:hint="eastAsia"/>
          <w:lang w:eastAsia="zh-TW"/>
        </w:rPr>
        <w:t>廣告，使廣告可以正常發送</w:t>
      </w:r>
    </w:p>
    <w:p w14:paraId="14E48837" w14:textId="77777777" w:rsidR="00042DE3" w:rsidRPr="002374CD" w:rsidRDefault="00042DE3" w:rsidP="008F59B3">
      <w:pPr>
        <w:rPr>
          <w:lang w:eastAsia="zh-TW"/>
        </w:rPr>
      </w:pPr>
    </w:p>
    <w:p w14:paraId="1E4A5F61" w14:textId="77777777" w:rsidR="00042DE3" w:rsidRPr="002374CD" w:rsidRDefault="00042DE3" w:rsidP="002374CD">
      <w:pPr>
        <w:pStyle w:val="afffa"/>
        <w:numPr>
          <w:ilvl w:val="0"/>
          <w:numId w:val="27"/>
        </w:numPr>
        <w:rPr>
          <w:lang w:eastAsia="zh-TW"/>
        </w:rPr>
      </w:pPr>
      <w:r w:rsidRPr="002374CD">
        <w:rPr>
          <w:rFonts w:hint="eastAsia"/>
          <w:lang w:eastAsia="zh-TW"/>
        </w:rPr>
        <w:t>c</w:t>
      </w:r>
      <w:r w:rsidRPr="002374CD">
        <w:rPr>
          <w:lang w:eastAsia="zh-TW"/>
        </w:rPr>
        <w:t>ampaign</w:t>
      </w:r>
      <w:r w:rsidRPr="002374CD">
        <w:rPr>
          <w:rFonts w:hint="eastAsia"/>
          <w:lang w:eastAsia="zh-TW"/>
        </w:rPr>
        <w:t>寄送成功後不能刪除list</w:t>
      </w:r>
    </w:p>
    <w:p w14:paraId="2639C4F6" w14:textId="77777777" w:rsidR="00042DE3" w:rsidRPr="002374CD" w:rsidRDefault="00042DE3" w:rsidP="002374CD">
      <w:pPr>
        <w:rPr>
          <w:rFonts w:hint="eastAsia"/>
        </w:rPr>
      </w:pPr>
      <w:r w:rsidRPr="002374CD">
        <w:rPr>
          <w:rFonts w:hint="eastAsia"/>
          <w:lang w:eastAsia="zh-TW"/>
        </w:rPr>
        <w:t>此狀態可能是因為</w:t>
      </w:r>
      <w:r w:rsidRPr="002374CD">
        <w:rPr>
          <w:rFonts w:hint="eastAsia"/>
          <w:lang w:eastAsia="zh-TW"/>
        </w:rPr>
        <w:t>c</w:t>
      </w:r>
      <w:r w:rsidRPr="002374CD">
        <w:rPr>
          <w:lang w:eastAsia="zh-TW"/>
        </w:rPr>
        <w:t>ampaign</w:t>
      </w:r>
      <w:r w:rsidRPr="002374CD">
        <w:rPr>
          <w:rFonts w:hint="eastAsia"/>
          <w:lang w:eastAsia="zh-TW"/>
        </w:rPr>
        <w:t>還在執行中，所以這邊我先做刪除</w:t>
      </w:r>
      <w:r w:rsidRPr="002374CD">
        <w:rPr>
          <w:rFonts w:hint="eastAsia"/>
          <w:lang w:eastAsia="zh-TW"/>
        </w:rPr>
        <w:t>c</w:t>
      </w:r>
      <w:r w:rsidRPr="002374CD">
        <w:rPr>
          <w:lang w:eastAsia="zh-TW"/>
        </w:rPr>
        <w:t>ampaign</w:t>
      </w:r>
      <w:r w:rsidRPr="002374CD">
        <w:rPr>
          <w:rFonts w:hint="eastAsia"/>
          <w:lang w:eastAsia="zh-TW"/>
        </w:rPr>
        <w:t>的動作，再來把list給刪除</w:t>
      </w:r>
    </w:p>
    <w:p w14:paraId="1145D81A" w14:textId="77777777" w:rsidR="008F59B3" w:rsidRPr="002374CD" w:rsidRDefault="008F59B3" w:rsidP="008F59B3"/>
    <w:p w14:paraId="3F8022E7" w14:textId="77777777" w:rsidR="002374CD" w:rsidRPr="002374CD" w:rsidRDefault="00042DE3" w:rsidP="002374CD">
      <w:pPr>
        <w:rPr>
          <w:lang w:eastAsia="zh-TW"/>
        </w:rPr>
      </w:pPr>
      <w:r w:rsidRPr="002374CD">
        <w:rPr>
          <w:rFonts w:hint="eastAsia"/>
        </w:rPr>
        <w:t>在此測驗中並沒有使用到框架，當初的原因是只有少許的</w:t>
      </w:r>
      <w:r w:rsidRPr="002374CD">
        <w:rPr>
          <w:rFonts w:hint="eastAsia"/>
          <w:lang w:eastAsia="zh-TW"/>
        </w:rPr>
        <w:t>API</w:t>
      </w:r>
      <w:r w:rsidRPr="002374CD">
        <w:rPr>
          <w:rFonts w:hint="eastAsia"/>
        </w:rPr>
        <w:t>，沒有大量的資料傳遞，</w:t>
      </w:r>
      <w:r w:rsidR="003E66AD" w:rsidRPr="002374CD">
        <w:rPr>
          <w:rFonts w:hint="eastAsia"/>
        </w:rPr>
        <w:t>所以只使用了原生的</w:t>
      </w:r>
      <w:r w:rsidR="003E66AD" w:rsidRPr="002374CD">
        <w:rPr>
          <w:rFonts w:hint="eastAsia"/>
          <w:lang w:eastAsia="zh-TW"/>
        </w:rPr>
        <w:t>JS，把每個動作寫成function，在按按鈕的時候觸發，這是單純直覺的做法</w:t>
      </w:r>
      <w:r w:rsidR="006271C6" w:rsidRPr="002374CD">
        <w:rPr>
          <w:rFonts w:hint="eastAsia"/>
          <w:lang w:eastAsia="zh-TW"/>
        </w:rPr>
        <w:t>，在</w:t>
      </w:r>
      <w:r w:rsidR="002374CD" w:rsidRPr="002374CD">
        <w:rPr>
          <w:rFonts w:hint="eastAsia"/>
          <w:lang w:eastAsia="zh-TW"/>
        </w:rPr>
        <w:t>非同步提交方面</w:t>
      </w:r>
      <w:r w:rsidR="006271C6" w:rsidRPr="002374CD">
        <w:rPr>
          <w:rFonts w:hint="eastAsia"/>
          <w:lang w:eastAsia="zh-TW"/>
        </w:rPr>
        <w:t>使用</w:t>
      </w:r>
      <w:proofErr w:type="spellStart"/>
      <w:r w:rsidR="006271C6" w:rsidRPr="002374CD">
        <w:rPr>
          <w:rFonts w:hint="eastAsia"/>
          <w:lang w:eastAsia="zh-TW"/>
        </w:rPr>
        <w:t>a</w:t>
      </w:r>
      <w:r w:rsidR="006271C6" w:rsidRPr="002374CD">
        <w:rPr>
          <w:lang w:eastAsia="zh-TW"/>
        </w:rPr>
        <w:t>xios</w:t>
      </w:r>
      <w:proofErr w:type="spellEnd"/>
      <w:r w:rsidR="006271C6" w:rsidRPr="002374CD">
        <w:rPr>
          <w:rFonts w:hint="eastAsia"/>
          <w:lang w:eastAsia="zh-TW"/>
        </w:rPr>
        <w:t>而不是jQuery的p</w:t>
      </w:r>
      <w:r w:rsidR="006271C6" w:rsidRPr="002374CD">
        <w:rPr>
          <w:lang w:eastAsia="zh-TW"/>
        </w:rPr>
        <w:t>ost</w:t>
      </w:r>
      <w:r w:rsidR="006271C6" w:rsidRPr="002374CD">
        <w:rPr>
          <w:rFonts w:hint="eastAsia"/>
          <w:lang w:eastAsia="zh-TW"/>
        </w:rPr>
        <w:t>()方法</w:t>
      </w:r>
      <w:r w:rsidR="002374CD" w:rsidRPr="002374CD">
        <w:rPr>
          <w:rFonts w:hint="eastAsia"/>
          <w:lang w:eastAsia="zh-TW"/>
        </w:rPr>
        <w:t>，理由為</w:t>
      </w:r>
    </w:p>
    <w:p w14:paraId="31C7E05F" w14:textId="77777777" w:rsidR="002374CD" w:rsidRPr="002374CD" w:rsidRDefault="002374CD" w:rsidP="002374CD">
      <w:pPr>
        <w:rPr>
          <w:lang w:eastAsia="zh-TW"/>
        </w:rPr>
      </w:pPr>
      <w:r w:rsidRPr="002374CD">
        <w:rPr>
          <w:rFonts w:hint="eastAsia"/>
          <w:lang w:eastAsia="zh-TW"/>
        </w:rPr>
        <w:t>1.從瀏覽器創建</w:t>
      </w:r>
      <w:r w:rsidRPr="002374CD">
        <w:rPr>
          <w:lang w:eastAsia="zh-TW"/>
        </w:rPr>
        <w:t xml:space="preserve"> </w:t>
      </w:r>
      <w:proofErr w:type="spellStart"/>
      <w:r w:rsidRPr="002374CD">
        <w:rPr>
          <w:lang w:eastAsia="zh-TW"/>
        </w:rPr>
        <w:t>XMLHttpRequests</w:t>
      </w:r>
      <w:proofErr w:type="spellEnd"/>
      <w:r w:rsidRPr="002374CD">
        <w:rPr>
          <w:lang w:eastAsia="zh-TW"/>
        </w:rPr>
        <w:t xml:space="preserve"> </w:t>
      </w:r>
    </w:p>
    <w:p w14:paraId="5BF757EE" w14:textId="77777777" w:rsidR="002374CD" w:rsidRPr="002374CD" w:rsidRDefault="002374CD" w:rsidP="002374CD">
      <w:pPr>
        <w:rPr>
          <w:lang w:eastAsia="zh-TW"/>
        </w:rPr>
      </w:pPr>
      <w:r w:rsidRPr="002374CD">
        <w:rPr>
          <w:rFonts w:hint="eastAsia"/>
          <w:lang w:eastAsia="zh-TW"/>
        </w:rPr>
        <w:t>2.</w:t>
      </w:r>
      <w:r w:rsidRPr="002374CD">
        <w:rPr>
          <w:rFonts w:hint="eastAsia"/>
          <w:lang w:eastAsia="zh-TW"/>
        </w:rPr>
        <w:t>支持</w:t>
      </w:r>
      <w:r w:rsidRPr="002374CD">
        <w:rPr>
          <w:lang w:eastAsia="zh-TW"/>
        </w:rPr>
        <w:t xml:space="preserve"> Promise API</w:t>
      </w:r>
    </w:p>
    <w:p w14:paraId="3AF520E0" w14:textId="77777777" w:rsidR="002374CD" w:rsidRPr="002374CD" w:rsidRDefault="002374CD" w:rsidP="002374CD">
      <w:pPr>
        <w:rPr>
          <w:lang w:eastAsia="zh-TW"/>
        </w:rPr>
      </w:pPr>
      <w:r w:rsidRPr="002374CD">
        <w:rPr>
          <w:rFonts w:hint="eastAsia"/>
          <w:lang w:eastAsia="zh-TW"/>
        </w:rPr>
        <w:t>3.能夠</w:t>
      </w:r>
      <w:r w:rsidRPr="002374CD">
        <w:rPr>
          <w:rFonts w:hint="eastAsia"/>
          <w:lang w:eastAsia="zh-TW"/>
        </w:rPr>
        <w:t>取消请求</w:t>
      </w:r>
      <w:bookmarkStart w:id="0" w:name="_GoBack"/>
      <w:bookmarkEnd w:id="0"/>
    </w:p>
    <w:p w14:paraId="68FAFBED" w14:textId="77777777" w:rsidR="006271C6" w:rsidRPr="002374CD" w:rsidRDefault="002374CD" w:rsidP="002374CD">
      <w:pPr>
        <w:rPr>
          <w:lang w:eastAsia="zh-TW"/>
        </w:rPr>
      </w:pPr>
      <w:r w:rsidRPr="002374CD">
        <w:rPr>
          <w:rFonts w:hint="eastAsia"/>
          <w:lang w:eastAsia="zh-TW"/>
        </w:rPr>
        <w:t>4.自動轉換</w:t>
      </w:r>
      <w:r w:rsidRPr="002374CD">
        <w:rPr>
          <w:lang w:eastAsia="zh-TW"/>
        </w:rPr>
        <w:t xml:space="preserve"> JSON </w:t>
      </w:r>
    </w:p>
    <w:p w14:paraId="7F9FA908" w14:textId="77777777" w:rsidR="002374CD" w:rsidRPr="002374CD" w:rsidRDefault="002374CD" w:rsidP="002374CD">
      <w:pPr>
        <w:rPr>
          <w:rFonts w:hint="eastAsia"/>
          <w:lang w:eastAsia="zh-TW"/>
        </w:rPr>
      </w:pPr>
      <w:r w:rsidRPr="002374CD">
        <w:rPr>
          <w:rFonts w:hint="eastAsia"/>
          <w:lang w:eastAsia="zh-TW"/>
        </w:rPr>
        <w:t>一直以來有聽到此種方式，故在這測驗中試試看此做法</w:t>
      </w:r>
    </w:p>
    <w:sectPr w:rsidR="002374CD" w:rsidRPr="002374CD" w:rsidSect="008F59B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8F972" w14:textId="77777777" w:rsidR="008F59B3" w:rsidRDefault="008F59B3" w:rsidP="00A623BB">
      <w:r>
        <w:separator/>
      </w:r>
    </w:p>
  </w:endnote>
  <w:endnote w:type="continuationSeparator" w:id="0">
    <w:p w14:paraId="46923764" w14:textId="77777777" w:rsidR="008F59B3" w:rsidRDefault="008F59B3" w:rsidP="00A62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20450" w14:textId="77777777" w:rsidR="008F59B3" w:rsidRDefault="008F59B3" w:rsidP="00A623BB">
      <w:r>
        <w:separator/>
      </w:r>
    </w:p>
  </w:footnote>
  <w:footnote w:type="continuationSeparator" w:id="0">
    <w:p w14:paraId="07A070A2" w14:textId="77777777" w:rsidR="008F59B3" w:rsidRDefault="008F59B3" w:rsidP="00A62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16C52B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FE076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6C98A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8266D3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60E90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DC668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1CD9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F2B32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9010F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85A776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4B725B"/>
    <w:multiLevelType w:val="hybridMultilevel"/>
    <w:tmpl w:val="BDC4AD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93F3A5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DF8085F"/>
    <w:multiLevelType w:val="hybridMultilevel"/>
    <w:tmpl w:val="6128D1D2"/>
    <w:lvl w:ilvl="0" w:tplc="BF86F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07285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0715F6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JhengHei UI" w:eastAsia="Microsoft JhengHei UI" w:hAnsi="Microsoft Jheng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10"/>
  </w:num>
  <w:num w:numId="4">
    <w:abstractNumId w:val="24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2"/>
  </w:num>
  <w:num w:numId="23">
    <w:abstractNumId w:val="27"/>
  </w:num>
  <w:num w:numId="24">
    <w:abstractNumId w:val="25"/>
  </w:num>
  <w:num w:numId="25">
    <w:abstractNumId w:val="20"/>
  </w:num>
  <w:num w:numId="26">
    <w:abstractNumId w:val="26"/>
  </w:num>
  <w:num w:numId="27">
    <w:abstractNumId w:val="11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B3"/>
    <w:rsid w:val="00042DE3"/>
    <w:rsid w:val="000913A1"/>
    <w:rsid w:val="002374CD"/>
    <w:rsid w:val="002763B6"/>
    <w:rsid w:val="00380D55"/>
    <w:rsid w:val="003E66AD"/>
    <w:rsid w:val="004E108E"/>
    <w:rsid w:val="00530FD6"/>
    <w:rsid w:val="006271C6"/>
    <w:rsid w:val="00645252"/>
    <w:rsid w:val="006D3D74"/>
    <w:rsid w:val="0083569A"/>
    <w:rsid w:val="008F59B3"/>
    <w:rsid w:val="00A623BB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B63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新細明體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623BB"/>
    <w:rPr>
      <w:rFonts w:ascii="Microsoft JhengHei UI" w:eastAsia="Microsoft JhengHei UI" w:hAnsi="Microsoft JhengHei UI"/>
    </w:rPr>
  </w:style>
  <w:style w:type="paragraph" w:styleId="1">
    <w:name w:val="heading 1"/>
    <w:basedOn w:val="a2"/>
    <w:next w:val="a2"/>
    <w:link w:val="10"/>
    <w:uiPriority w:val="9"/>
    <w:qFormat/>
    <w:rsid w:val="00A623BB"/>
    <w:pPr>
      <w:keepNext/>
      <w:keepLines/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A623BB"/>
    <w:pPr>
      <w:keepNext/>
      <w:keepLines/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A623BB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A623BB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A623BB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A623BB"/>
    <w:pPr>
      <w:keepNext/>
      <w:keepLines/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A623BB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A623BB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A623B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basedOn w:val="a3"/>
    <w:link w:val="1"/>
    <w:uiPriority w:val="9"/>
    <w:rsid w:val="00A623BB"/>
    <w:rPr>
      <w:rFonts w:ascii="Microsoft JhengHei UI" w:eastAsia="Microsoft JhengHei UI" w:hAnsi="Microsoft JhengHei UI" w:cstheme="majorBidi"/>
      <w:color w:val="1F4E79" w:themeColor="accent1" w:themeShade="80"/>
      <w:sz w:val="32"/>
      <w:szCs w:val="32"/>
    </w:rPr>
  </w:style>
  <w:style w:type="character" w:customStyle="1" w:styleId="22">
    <w:name w:val="標題 2 字元"/>
    <w:basedOn w:val="a3"/>
    <w:link w:val="21"/>
    <w:uiPriority w:val="9"/>
    <w:rsid w:val="00A623BB"/>
    <w:rPr>
      <w:rFonts w:ascii="Microsoft JhengHei UI" w:eastAsia="Microsoft JhengHei UI" w:hAnsi="Microsoft JhengHei UI" w:cstheme="majorBidi"/>
      <w:color w:val="1F4E79" w:themeColor="accent1" w:themeShade="80"/>
      <w:sz w:val="26"/>
      <w:szCs w:val="26"/>
    </w:rPr>
  </w:style>
  <w:style w:type="character" w:customStyle="1" w:styleId="32">
    <w:name w:val="標題 3 字元"/>
    <w:basedOn w:val="a3"/>
    <w:link w:val="31"/>
    <w:uiPriority w:val="9"/>
    <w:rsid w:val="00A623BB"/>
    <w:rPr>
      <w:rFonts w:ascii="Microsoft JhengHei UI" w:eastAsia="Microsoft JhengHei UI" w:hAnsi="Microsoft JhengHei UI" w:cstheme="majorBidi"/>
      <w:color w:val="1F4D78" w:themeColor="accent1" w:themeShade="7F"/>
      <w:sz w:val="24"/>
      <w:szCs w:val="24"/>
    </w:rPr>
  </w:style>
  <w:style w:type="character" w:customStyle="1" w:styleId="42">
    <w:name w:val="標題 4 字元"/>
    <w:basedOn w:val="a3"/>
    <w:link w:val="41"/>
    <w:uiPriority w:val="9"/>
    <w:rsid w:val="00A623BB"/>
    <w:rPr>
      <w:rFonts w:ascii="Microsoft JhengHei UI" w:eastAsia="Microsoft JhengHei UI" w:hAnsi="Microsoft JhengHei UI" w:cstheme="majorBidi"/>
      <w:i/>
      <w:iCs/>
      <w:color w:val="1F4E79" w:themeColor="accent1" w:themeShade="80"/>
    </w:rPr>
  </w:style>
  <w:style w:type="character" w:customStyle="1" w:styleId="52">
    <w:name w:val="標題 5 字元"/>
    <w:basedOn w:val="a3"/>
    <w:link w:val="51"/>
    <w:uiPriority w:val="9"/>
    <w:rsid w:val="00A623BB"/>
    <w:rPr>
      <w:rFonts w:ascii="Microsoft JhengHei UI" w:eastAsia="Microsoft JhengHei UI" w:hAnsi="Microsoft JhengHei UI" w:cstheme="majorBidi"/>
      <w:color w:val="1F4E79" w:themeColor="accent1" w:themeShade="80"/>
    </w:rPr>
  </w:style>
  <w:style w:type="character" w:customStyle="1" w:styleId="60">
    <w:name w:val="標題 6 字元"/>
    <w:basedOn w:val="a3"/>
    <w:link w:val="6"/>
    <w:uiPriority w:val="9"/>
    <w:rsid w:val="00A623BB"/>
    <w:rPr>
      <w:rFonts w:ascii="Microsoft JhengHei UI" w:eastAsia="Microsoft JhengHei UI" w:hAnsi="Microsoft JhengHei UI" w:cstheme="majorBidi"/>
      <w:color w:val="1F4D78" w:themeColor="accent1" w:themeShade="7F"/>
    </w:rPr>
  </w:style>
  <w:style w:type="character" w:customStyle="1" w:styleId="70">
    <w:name w:val="標題 7 字元"/>
    <w:basedOn w:val="a3"/>
    <w:link w:val="7"/>
    <w:uiPriority w:val="9"/>
    <w:rsid w:val="00A623BB"/>
    <w:rPr>
      <w:rFonts w:ascii="Microsoft JhengHei UI" w:eastAsia="Microsoft JhengHei UI" w:hAnsi="Microsoft JhengHei UI" w:cstheme="majorBidi"/>
      <w:i/>
      <w:iCs/>
      <w:color w:val="1F4D78" w:themeColor="accent1" w:themeShade="7F"/>
    </w:rPr>
  </w:style>
  <w:style w:type="character" w:customStyle="1" w:styleId="80">
    <w:name w:val="標題 8 字元"/>
    <w:basedOn w:val="a3"/>
    <w:link w:val="8"/>
    <w:uiPriority w:val="9"/>
    <w:rsid w:val="00A623BB"/>
    <w:rPr>
      <w:rFonts w:ascii="Microsoft JhengHei UI" w:eastAsia="Microsoft JhengHei UI" w:hAnsi="Microsoft JhengHei UI" w:cstheme="majorBidi"/>
      <w:color w:val="272727" w:themeColor="text1" w:themeTint="D8"/>
      <w:szCs w:val="21"/>
    </w:rPr>
  </w:style>
  <w:style w:type="character" w:customStyle="1" w:styleId="90">
    <w:name w:val="標題 9 字元"/>
    <w:basedOn w:val="a3"/>
    <w:link w:val="9"/>
    <w:uiPriority w:val="9"/>
    <w:rsid w:val="00A623BB"/>
    <w:rPr>
      <w:rFonts w:ascii="Microsoft JhengHei UI" w:eastAsia="Microsoft JhengHei UI" w:hAnsi="Microsoft Jheng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A623BB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7">
    <w:name w:val="標題 字元"/>
    <w:basedOn w:val="a3"/>
    <w:link w:val="a6"/>
    <w:uiPriority w:val="10"/>
    <w:rsid w:val="00A623BB"/>
    <w:rPr>
      <w:rFonts w:ascii="Microsoft JhengHei UI" w:eastAsia="Microsoft JhengHei UI" w:hAnsi="Microsoft JhengHei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A623B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標題 字元"/>
    <w:basedOn w:val="a3"/>
    <w:link w:val="a8"/>
    <w:uiPriority w:val="11"/>
    <w:rsid w:val="00A623BB"/>
    <w:rPr>
      <w:rFonts w:ascii="Microsoft JhengHei UI" w:eastAsia="Microsoft JhengHei UI" w:hAnsi="Microsoft JhengHei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A623BB"/>
    <w:rPr>
      <w:rFonts w:ascii="Microsoft JhengHei UI" w:eastAsia="Microsoft JhengHei UI" w:hAnsi="Microsoft Jheng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A623BB"/>
    <w:rPr>
      <w:rFonts w:ascii="Microsoft JhengHei UI" w:eastAsia="Microsoft JhengHei UI" w:hAnsi="Microsoft JhengHei UI"/>
      <w:i/>
      <w:iCs/>
    </w:rPr>
  </w:style>
  <w:style w:type="character" w:styleId="ac">
    <w:name w:val="Intense Emphasis"/>
    <w:basedOn w:val="a3"/>
    <w:uiPriority w:val="21"/>
    <w:qFormat/>
    <w:rsid w:val="00A623BB"/>
    <w:rPr>
      <w:rFonts w:ascii="Microsoft JhengHei UI" w:eastAsia="Microsoft JhengHei UI" w:hAnsi="Microsoft Jheng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A623BB"/>
    <w:rPr>
      <w:rFonts w:ascii="Microsoft JhengHei UI" w:eastAsia="Microsoft JhengHei UI" w:hAnsi="Microsoft Jheng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A623B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文 字元"/>
    <w:basedOn w:val="a3"/>
    <w:link w:val="ae"/>
    <w:uiPriority w:val="29"/>
    <w:rsid w:val="00A623BB"/>
    <w:rPr>
      <w:rFonts w:ascii="Microsoft JhengHei UI" w:eastAsia="Microsoft JhengHei UI" w:hAnsi="Microsoft Jheng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A623BB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鮮明引文 字元"/>
    <w:basedOn w:val="a3"/>
    <w:link w:val="af0"/>
    <w:uiPriority w:val="30"/>
    <w:rsid w:val="00A623BB"/>
    <w:rPr>
      <w:rFonts w:ascii="Microsoft JhengHei UI" w:eastAsia="Microsoft JhengHei UI" w:hAnsi="Microsoft Jheng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A623BB"/>
    <w:rPr>
      <w:rFonts w:ascii="Microsoft JhengHei UI" w:eastAsia="Microsoft JhengHei UI" w:hAnsi="Microsoft Jheng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A623BB"/>
    <w:rPr>
      <w:rFonts w:ascii="Microsoft JhengHei UI" w:eastAsia="Microsoft JhengHei UI" w:hAnsi="Microsoft Jheng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A623BB"/>
    <w:rPr>
      <w:rFonts w:ascii="Microsoft JhengHei UI" w:eastAsia="Microsoft JhengHei UI" w:hAnsi="Microsoft Jheng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A623BB"/>
    <w:rPr>
      <w:rFonts w:ascii="Microsoft JhengHei UI" w:eastAsia="Microsoft JhengHei UI" w:hAnsi="Microsoft Jheng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A623BB"/>
    <w:rPr>
      <w:rFonts w:ascii="Microsoft JhengHei UI" w:eastAsia="Microsoft JhengHei UI" w:hAnsi="Microsoft Jheng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A623BB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A623BB"/>
    <w:rPr>
      <w:rFonts w:cs="Segoe UI"/>
      <w:szCs w:val="18"/>
    </w:rPr>
  </w:style>
  <w:style w:type="character" w:customStyle="1" w:styleId="af9">
    <w:name w:val="註解方塊文字 字元"/>
    <w:basedOn w:val="a3"/>
    <w:link w:val="af8"/>
    <w:uiPriority w:val="99"/>
    <w:semiHidden/>
    <w:rsid w:val="00A623BB"/>
    <w:rPr>
      <w:rFonts w:ascii="Microsoft JhengHei UI" w:eastAsia="Microsoft JhengHei UI" w:hAnsi="Microsoft Jheng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A623BB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A623BB"/>
    <w:pPr>
      <w:spacing w:after="120"/>
    </w:pPr>
    <w:rPr>
      <w:szCs w:val="16"/>
    </w:rPr>
  </w:style>
  <w:style w:type="character" w:customStyle="1" w:styleId="34">
    <w:name w:val="本文 3 字元"/>
    <w:basedOn w:val="a3"/>
    <w:link w:val="33"/>
    <w:uiPriority w:val="99"/>
    <w:semiHidden/>
    <w:rsid w:val="00A623BB"/>
    <w:rPr>
      <w:rFonts w:ascii="Microsoft JhengHei UI" w:eastAsia="Microsoft JhengHei UI" w:hAnsi="Microsoft Jheng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A623BB"/>
    <w:pPr>
      <w:spacing w:after="120"/>
      <w:ind w:left="360"/>
    </w:pPr>
    <w:rPr>
      <w:szCs w:val="16"/>
    </w:rPr>
  </w:style>
  <w:style w:type="character" w:customStyle="1" w:styleId="36">
    <w:name w:val="本文縮排 3 字元"/>
    <w:basedOn w:val="a3"/>
    <w:link w:val="35"/>
    <w:uiPriority w:val="99"/>
    <w:semiHidden/>
    <w:rsid w:val="00A623BB"/>
    <w:rPr>
      <w:rFonts w:ascii="Microsoft JhengHei UI" w:eastAsia="Microsoft JhengHei UI" w:hAnsi="Microsoft JhengHei UI"/>
      <w:szCs w:val="16"/>
    </w:rPr>
  </w:style>
  <w:style w:type="character" w:styleId="afb">
    <w:name w:val="annotation reference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A623BB"/>
    <w:rPr>
      <w:szCs w:val="20"/>
    </w:rPr>
  </w:style>
  <w:style w:type="character" w:customStyle="1" w:styleId="afd">
    <w:name w:val="註解文字 字元"/>
    <w:basedOn w:val="a3"/>
    <w:link w:val="afc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A623BB"/>
    <w:rPr>
      <w:b/>
      <w:bCs/>
    </w:rPr>
  </w:style>
  <w:style w:type="character" w:customStyle="1" w:styleId="aff">
    <w:name w:val="註解主旨 字元"/>
    <w:basedOn w:val="afd"/>
    <w:link w:val="afe"/>
    <w:uiPriority w:val="99"/>
    <w:semiHidden/>
    <w:rsid w:val="00A623BB"/>
    <w:rPr>
      <w:rFonts w:ascii="Microsoft JhengHei UI" w:eastAsia="Microsoft JhengHei UI" w:hAnsi="Microsoft Jheng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A623BB"/>
    <w:rPr>
      <w:rFonts w:cs="Segoe UI"/>
      <w:szCs w:val="16"/>
    </w:rPr>
  </w:style>
  <w:style w:type="character" w:customStyle="1" w:styleId="aff1">
    <w:name w:val="文件引導模式 字元"/>
    <w:basedOn w:val="a3"/>
    <w:link w:val="aff0"/>
    <w:uiPriority w:val="99"/>
    <w:semiHidden/>
    <w:rsid w:val="00A623BB"/>
    <w:rPr>
      <w:rFonts w:ascii="Microsoft JhengHei UI" w:eastAsia="Microsoft JhengHei UI" w:hAnsi="Microsoft Jheng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A623BB"/>
    <w:rPr>
      <w:szCs w:val="20"/>
    </w:rPr>
  </w:style>
  <w:style w:type="character" w:customStyle="1" w:styleId="aff3">
    <w:name w:val="章節附註文字 字元"/>
    <w:basedOn w:val="a3"/>
    <w:link w:val="aff2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paragraph" w:styleId="aff4">
    <w:name w:val="envelope return"/>
    <w:basedOn w:val="a2"/>
    <w:uiPriority w:val="99"/>
    <w:semiHidden/>
    <w:unhideWhenUsed/>
    <w:rsid w:val="00A623BB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A623BB"/>
    <w:rPr>
      <w:szCs w:val="20"/>
    </w:rPr>
  </w:style>
  <w:style w:type="character" w:customStyle="1" w:styleId="aff6">
    <w:name w:val="註腳文字 字元"/>
    <w:basedOn w:val="a3"/>
    <w:link w:val="aff5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character" w:styleId="HTML">
    <w:name w:val="HTML Code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A623BB"/>
    <w:rPr>
      <w:szCs w:val="20"/>
    </w:rPr>
  </w:style>
  <w:style w:type="character" w:customStyle="1" w:styleId="HTML2">
    <w:name w:val="HTML 預設格式 字元"/>
    <w:basedOn w:val="a3"/>
    <w:link w:val="HTML1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character" w:styleId="HTML3">
    <w:name w:val="HTML Typewriter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A623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JhengHei UI" w:eastAsia="Microsoft JhengHei UI" w:hAnsi="Microsoft JhengHei UI"/>
      <w:szCs w:val="20"/>
    </w:rPr>
  </w:style>
  <w:style w:type="character" w:customStyle="1" w:styleId="aff8">
    <w:name w:val="巨集文字 字元"/>
    <w:basedOn w:val="a3"/>
    <w:link w:val="aff7"/>
    <w:uiPriority w:val="99"/>
    <w:semiHidden/>
    <w:rsid w:val="00A623BB"/>
    <w:rPr>
      <w:rFonts w:ascii="Microsoft JhengHei UI" w:eastAsia="Microsoft JhengHei UI" w:hAnsi="Microsoft Jheng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A623BB"/>
    <w:rPr>
      <w:szCs w:val="21"/>
    </w:rPr>
  </w:style>
  <w:style w:type="character" w:customStyle="1" w:styleId="affa">
    <w:name w:val="純文字 字元"/>
    <w:basedOn w:val="a3"/>
    <w:link w:val="aff9"/>
    <w:uiPriority w:val="99"/>
    <w:semiHidden/>
    <w:rsid w:val="00A623BB"/>
    <w:rPr>
      <w:rFonts w:ascii="Microsoft JhengHei UI" w:eastAsia="Microsoft JhengHei UI" w:hAnsi="Microsoft JhengHei UI"/>
      <w:szCs w:val="21"/>
    </w:rPr>
  </w:style>
  <w:style w:type="character" w:styleId="affb">
    <w:name w:val="Placeholder Text"/>
    <w:basedOn w:val="a3"/>
    <w:uiPriority w:val="99"/>
    <w:semiHidden/>
    <w:rsid w:val="00A623BB"/>
    <w:rPr>
      <w:rFonts w:ascii="Microsoft JhengHei UI" w:eastAsia="Microsoft JhengHei UI" w:hAnsi="Microsoft Jheng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A623BB"/>
  </w:style>
  <w:style w:type="character" w:customStyle="1" w:styleId="affd">
    <w:name w:val="頁首 字元"/>
    <w:basedOn w:val="a3"/>
    <w:link w:val="affc"/>
    <w:uiPriority w:val="99"/>
    <w:rsid w:val="00A623BB"/>
    <w:rPr>
      <w:rFonts w:ascii="Microsoft JhengHei UI" w:eastAsia="Microsoft JhengHei UI" w:hAnsi="Microsoft JhengHei UI"/>
    </w:rPr>
  </w:style>
  <w:style w:type="paragraph" w:styleId="affe">
    <w:name w:val="footer"/>
    <w:basedOn w:val="a2"/>
    <w:link w:val="afff"/>
    <w:uiPriority w:val="99"/>
    <w:unhideWhenUsed/>
    <w:rsid w:val="00A623BB"/>
  </w:style>
  <w:style w:type="character" w:customStyle="1" w:styleId="afff">
    <w:name w:val="頁尾 字元"/>
    <w:basedOn w:val="a3"/>
    <w:link w:val="affe"/>
    <w:uiPriority w:val="99"/>
    <w:rsid w:val="00A623BB"/>
    <w:rPr>
      <w:rFonts w:ascii="Microsoft JhengHei UI" w:eastAsia="Microsoft JhengHei UI" w:hAnsi="Microsoft JhengHei UI"/>
    </w:rPr>
  </w:style>
  <w:style w:type="paragraph" w:styleId="91">
    <w:name w:val="toc 9"/>
    <w:basedOn w:val="a2"/>
    <w:next w:val="a2"/>
    <w:autoRedefine/>
    <w:uiPriority w:val="39"/>
    <w:semiHidden/>
    <w:unhideWhenUsed/>
    <w:rsid w:val="00A623BB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A623BB"/>
    <w:rPr>
      <w:rFonts w:ascii="Microsoft JhengHei UI" w:eastAsia="Microsoft JhengHei UI" w:hAnsi="Microsoft JhengHei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A623BB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A623BB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A623BB"/>
    <w:rPr>
      <w:rFonts w:ascii="Microsoft JhengHei UI" w:eastAsia="Microsoft JhengHei UI" w:hAnsi="Microsoft Jheng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A623BB"/>
    <w:rPr>
      <w:i/>
      <w:iCs/>
    </w:rPr>
  </w:style>
  <w:style w:type="character" w:customStyle="1" w:styleId="HTML6">
    <w:name w:val="HTML 位址 字元"/>
    <w:basedOn w:val="a3"/>
    <w:link w:val="HTML5"/>
    <w:uiPriority w:val="99"/>
    <w:semiHidden/>
    <w:rsid w:val="00A623BB"/>
    <w:rPr>
      <w:rFonts w:ascii="Microsoft JhengHei UI" w:eastAsia="Microsoft JhengHei UI" w:hAnsi="Microsoft JhengHei UI"/>
      <w:i/>
      <w:iCs/>
    </w:rPr>
  </w:style>
  <w:style w:type="character" w:styleId="HTML7">
    <w:name w:val="HTML Definition"/>
    <w:basedOn w:val="a3"/>
    <w:uiPriority w:val="99"/>
    <w:semiHidden/>
    <w:unhideWhenUsed/>
    <w:rsid w:val="00A623BB"/>
    <w:rPr>
      <w:rFonts w:ascii="Microsoft JhengHei UI" w:eastAsia="Microsoft JhengHei UI" w:hAnsi="Microsoft JhengHei UI"/>
      <w:i/>
      <w:iCs/>
    </w:rPr>
  </w:style>
  <w:style w:type="character" w:styleId="HTML8">
    <w:name w:val="HTML Cite"/>
    <w:basedOn w:val="a3"/>
    <w:uiPriority w:val="99"/>
    <w:semiHidden/>
    <w:unhideWhenUsed/>
    <w:rsid w:val="00A623BB"/>
    <w:rPr>
      <w:rFonts w:ascii="Microsoft JhengHei UI" w:eastAsia="Microsoft JhengHei UI" w:hAnsi="Microsoft JhengHei UI"/>
      <w:i/>
      <w:iCs/>
    </w:rPr>
  </w:style>
  <w:style w:type="character" w:styleId="HTML9">
    <w:name w:val="HTML Sample"/>
    <w:basedOn w:val="a3"/>
    <w:uiPriority w:val="99"/>
    <w:semiHidden/>
    <w:unhideWhenUsed/>
    <w:rsid w:val="00A623BB"/>
    <w:rPr>
      <w:rFonts w:ascii="Microsoft JhengHei UI" w:eastAsia="Microsoft JhengHei UI" w:hAnsi="Microsoft Jheng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A623BB"/>
    <w:rPr>
      <w:rFonts w:ascii="Microsoft JhengHei UI" w:eastAsia="Microsoft JhengHei UI" w:hAnsi="Microsoft JhengHei UI"/>
    </w:rPr>
  </w:style>
  <w:style w:type="paragraph" w:styleId="11">
    <w:name w:val="toc 1"/>
    <w:basedOn w:val="a2"/>
    <w:next w:val="a2"/>
    <w:autoRedefine/>
    <w:uiPriority w:val="39"/>
    <w:semiHidden/>
    <w:unhideWhenUsed/>
    <w:rsid w:val="00A623BB"/>
    <w:pPr>
      <w:spacing w:after="100"/>
    </w:pPr>
  </w:style>
  <w:style w:type="paragraph" w:styleId="23">
    <w:name w:val="toc 2"/>
    <w:basedOn w:val="a2"/>
    <w:next w:val="a2"/>
    <w:autoRedefine/>
    <w:uiPriority w:val="39"/>
    <w:semiHidden/>
    <w:unhideWhenUsed/>
    <w:rsid w:val="00A623BB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A623BB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A623BB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A623BB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A623BB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A623BB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A623BB"/>
    <w:pPr>
      <w:spacing w:after="100"/>
      <w:ind w:left="1540"/>
    </w:pPr>
  </w:style>
  <w:style w:type="paragraph" w:styleId="afff1">
    <w:name w:val="TOC Heading"/>
    <w:basedOn w:val="1"/>
    <w:next w:val="a2"/>
    <w:uiPriority w:val="39"/>
    <w:semiHidden/>
    <w:unhideWhenUsed/>
    <w:qFormat/>
    <w:rsid w:val="00A623BB"/>
    <w:pPr>
      <w:outlineLvl w:val="9"/>
    </w:pPr>
    <w:rPr>
      <w:color w:val="2E74B5" w:themeColor="accent1" w:themeShade="BF"/>
    </w:rPr>
  </w:style>
  <w:style w:type="table" w:styleId="afff2">
    <w:name w:val="Table Professional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">
    <w:name w:val="Medium List 1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A623B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A623BB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A623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4">
    <w:name w:val="Medium Grid 1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A623BB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623BB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8">
    <w:name w:val="Medium Grid 3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A623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3">
    <w:name w:val="Bibliography"/>
    <w:basedOn w:val="a2"/>
    <w:next w:val="a2"/>
    <w:uiPriority w:val="37"/>
    <w:semiHidden/>
    <w:unhideWhenUsed/>
    <w:rsid w:val="00A623BB"/>
  </w:style>
  <w:style w:type="character" w:styleId="afff4">
    <w:name w:val="Hashtag"/>
    <w:basedOn w:val="a3"/>
    <w:uiPriority w:val="99"/>
    <w:semiHidden/>
    <w:unhideWhenUsed/>
    <w:rsid w:val="00A623BB"/>
    <w:rPr>
      <w:rFonts w:ascii="Microsoft JhengHei UI" w:eastAsia="Microsoft JhengHei UI" w:hAnsi="Microsoft JhengHei UI"/>
      <w:color w:val="2B579A"/>
      <w:shd w:val="clear" w:color="auto" w:fill="E1DFDD"/>
    </w:rPr>
  </w:style>
  <w:style w:type="paragraph" w:styleId="afff5">
    <w:name w:val="Message Header"/>
    <w:basedOn w:val="a2"/>
    <w:link w:val="afff6"/>
    <w:uiPriority w:val="99"/>
    <w:semiHidden/>
    <w:unhideWhenUsed/>
    <w:rsid w:val="00A623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6">
    <w:name w:val="訊息欄位名稱 字元"/>
    <w:basedOn w:val="a3"/>
    <w:link w:val="afff5"/>
    <w:uiPriority w:val="99"/>
    <w:semiHidden/>
    <w:rsid w:val="00A623BB"/>
    <w:rPr>
      <w:rFonts w:ascii="Microsoft JhengHei UI" w:eastAsia="Microsoft JhengHei UI" w:hAnsi="Microsoft JhengHei UI" w:cstheme="majorBidi"/>
      <w:sz w:val="24"/>
      <w:szCs w:val="24"/>
      <w:shd w:val="pct20" w:color="auto" w:fill="auto"/>
    </w:rPr>
  </w:style>
  <w:style w:type="table" w:styleId="afff7">
    <w:name w:val="Table Elegant"/>
    <w:basedOn w:val="a4"/>
    <w:uiPriority w:val="99"/>
    <w:semiHidden/>
    <w:unhideWhenUsed/>
    <w:rsid w:val="00A623B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8">
    <w:name w:val="List"/>
    <w:basedOn w:val="a2"/>
    <w:uiPriority w:val="99"/>
    <w:semiHidden/>
    <w:unhideWhenUsed/>
    <w:rsid w:val="00A623BB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A623BB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A623BB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A623BB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A623BB"/>
    <w:pPr>
      <w:ind w:left="1800" w:hanging="360"/>
      <w:contextualSpacing/>
    </w:pPr>
  </w:style>
  <w:style w:type="table" w:styleId="15">
    <w:name w:val="Table List 1"/>
    <w:basedOn w:val="a4"/>
    <w:uiPriority w:val="99"/>
    <w:semiHidden/>
    <w:unhideWhenUsed/>
    <w:rsid w:val="00A623B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List 2"/>
    <w:basedOn w:val="a4"/>
    <w:uiPriority w:val="99"/>
    <w:semiHidden/>
    <w:unhideWhenUsed/>
    <w:rsid w:val="00A623B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uiPriority w:val="99"/>
    <w:semiHidden/>
    <w:unhideWhenUsed/>
    <w:rsid w:val="00A623B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List 4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uiPriority w:val="99"/>
    <w:semiHidden/>
    <w:unhideWhenUsed/>
    <w:rsid w:val="00A623B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rsid w:val="00A623B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A623B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9">
    <w:name w:val="List Continue"/>
    <w:basedOn w:val="a2"/>
    <w:uiPriority w:val="99"/>
    <w:semiHidden/>
    <w:unhideWhenUsed/>
    <w:rsid w:val="00A623BB"/>
    <w:pPr>
      <w:spacing w:after="120"/>
      <w:ind w:left="360"/>
      <w:contextualSpacing/>
    </w:pPr>
  </w:style>
  <w:style w:type="paragraph" w:styleId="29">
    <w:name w:val="List Continue 2"/>
    <w:basedOn w:val="a2"/>
    <w:uiPriority w:val="99"/>
    <w:semiHidden/>
    <w:unhideWhenUsed/>
    <w:rsid w:val="00A623BB"/>
    <w:pPr>
      <w:spacing w:after="120"/>
      <w:ind w:left="720"/>
      <w:contextualSpacing/>
    </w:pPr>
  </w:style>
  <w:style w:type="paragraph" w:styleId="3b">
    <w:name w:val="List Continue 3"/>
    <w:basedOn w:val="a2"/>
    <w:uiPriority w:val="99"/>
    <w:semiHidden/>
    <w:unhideWhenUsed/>
    <w:rsid w:val="00A623BB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A623BB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A623BB"/>
    <w:pPr>
      <w:spacing w:after="120"/>
      <w:ind w:left="1800"/>
      <w:contextualSpacing/>
    </w:pPr>
  </w:style>
  <w:style w:type="paragraph" w:styleId="afffa">
    <w:name w:val="List Paragraph"/>
    <w:basedOn w:val="a2"/>
    <w:uiPriority w:val="34"/>
    <w:unhideWhenUsed/>
    <w:qFormat/>
    <w:rsid w:val="00A623BB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A623BB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A623BB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A623BB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A623BB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A623BB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A623BB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A623BB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A623BB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A623BB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A623BB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A623B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4"/>
    <w:uiPriority w:val="99"/>
    <w:semiHidden/>
    <w:unhideWhenUsed/>
    <w:rsid w:val="00A623B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4"/>
    <w:uiPriority w:val="99"/>
    <w:semiHidden/>
    <w:unhideWhenUsed/>
    <w:rsid w:val="00A623B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b">
    <w:name w:val="table of figures"/>
    <w:basedOn w:val="a2"/>
    <w:next w:val="a2"/>
    <w:uiPriority w:val="99"/>
    <w:semiHidden/>
    <w:unhideWhenUsed/>
    <w:rsid w:val="00A623BB"/>
  </w:style>
  <w:style w:type="character" w:styleId="afffc">
    <w:name w:val="endnote reference"/>
    <w:basedOn w:val="a3"/>
    <w:uiPriority w:val="99"/>
    <w:semiHidden/>
    <w:unhideWhenUsed/>
    <w:rsid w:val="00A623BB"/>
    <w:rPr>
      <w:rFonts w:ascii="Microsoft JhengHei UI" w:eastAsia="Microsoft JhengHei UI" w:hAnsi="Microsoft JhengHei UI"/>
      <w:vertAlign w:val="superscript"/>
    </w:rPr>
  </w:style>
  <w:style w:type="paragraph" w:styleId="afffd">
    <w:name w:val="table of authorities"/>
    <w:basedOn w:val="a2"/>
    <w:next w:val="a2"/>
    <w:uiPriority w:val="99"/>
    <w:semiHidden/>
    <w:unhideWhenUsed/>
    <w:rsid w:val="00A623BB"/>
    <w:pPr>
      <w:ind w:left="220" w:hanging="220"/>
    </w:pPr>
  </w:style>
  <w:style w:type="paragraph" w:styleId="afffe">
    <w:name w:val="toa heading"/>
    <w:basedOn w:val="a2"/>
    <w:next w:val="a2"/>
    <w:uiPriority w:val="99"/>
    <w:semiHidden/>
    <w:unhideWhenUsed/>
    <w:rsid w:val="00A623BB"/>
    <w:pPr>
      <w:spacing w:before="120"/>
    </w:pPr>
    <w:rPr>
      <w:rFonts w:cstheme="majorBidi"/>
      <w:b/>
      <w:bCs/>
      <w:sz w:val="24"/>
      <w:szCs w:val="24"/>
    </w:rPr>
  </w:style>
  <w:style w:type="table" w:styleId="affff">
    <w:name w:val="Colorful List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A623BB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A623B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olorful 2"/>
    <w:basedOn w:val="a4"/>
    <w:uiPriority w:val="99"/>
    <w:semiHidden/>
    <w:unhideWhenUsed/>
    <w:rsid w:val="00A623B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4"/>
    <w:uiPriority w:val="99"/>
    <w:semiHidden/>
    <w:unhideWhenUsed/>
    <w:rsid w:val="00A623B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0">
    <w:name w:val="Colorful Shading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A623BB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1">
    <w:name w:val="Colorful Grid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A623B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2">
    <w:name w:val="envelope address"/>
    <w:basedOn w:val="a2"/>
    <w:uiPriority w:val="99"/>
    <w:semiHidden/>
    <w:unhideWhenUsed/>
    <w:rsid w:val="00A623BB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A623BB"/>
    <w:pPr>
      <w:numPr>
        <w:numId w:val="26"/>
      </w:numPr>
    </w:pPr>
  </w:style>
  <w:style w:type="table" w:styleId="18">
    <w:name w:val="Plain Table 1"/>
    <w:basedOn w:val="a4"/>
    <w:uiPriority w:val="41"/>
    <w:rsid w:val="00A623B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A623B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e">
    <w:name w:val="Plain Table 3"/>
    <w:basedOn w:val="a4"/>
    <w:uiPriority w:val="43"/>
    <w:rsid w:val="00A623B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A623B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A623B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No Spacing"/>
    <w:uiPriority w:val="1"/>
    <w:qFormat/>
    <w:rsid w:val="00A623BB"/>
    <w:rPr>
      <w:rFonts w:ascii="Microsoft JhengHei UI" w:eastAsia="Microsoft JhengHei UI" w:hAnsi="Microsoft JhengHei UI"/>
    </w:rPr>
  </w:style>
  <w:style w:type="paragraph" w:styleId="affff4">
    <w:name w:val="Date"/>
    <w:basedOn w:val="a2"/>
    <w:next w:val="a2"/>
    <w:link w:val="affff5"/>
    <w:uiPriority w:val="99"/>
    <w:semiHidden/>
    <w:unhideWhenUsed/>
    <w:rsid w:val="00A623BB"/>
  </w:style>
  <w:style w:type="character" w:customStyle="1" w:styleId="affff5">
    <w:name w:val="日期 字元"/>
    <w:basedOn w:val="a3"/>
    <w:link w:val="affff4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Web">
    <w:name w:val="Normal (Web)"/>
    <w:basedOn w:val="a2"/>
    <w:uiPriority w:val="99"/>
    <w:semiHidden/>
    <w:unhideWhenUsed/>
    <w:rsid w:val="00A623BB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A623BB"/>
    <w:rPr>
      <w:rFonts w:ascii="Microsoft JhengHei UI" w:eastAsia="Microsoft JhengHei UI" w:hAnsi="Microsoft JhengHei UI"/>
      <w:u w:val="dotted"/>
    </w:rPr>
  </w:style>
  <w:style w:type="character" w:styleId="affff7">
    <w:name w:val="Unresolved Mention"/>
    <w:basedOn w:val="a3"/>
    <w:uiPriority w:val="99"/>
    <w:semiHidden/>
    <w:unhideWhenUsed/>
    <w:rsid w:val="00A623BB"/>
    <w:rPr>
      <w:rFonts w:ascii="Microsoft JhengHei UI" w:eastAsia="Microsoft JhengHei UI" w:hAnsi="Microsoft Jheng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A623BB"/>
    <w:pPr>
      <w:spacing w:after="120"/>
    </w:pPr>
  </w:style>
  <w:style w:type="character" w:customStyle="1" w:styleId="affff9">
    <w:name w:val="本文 字元"/>
    <w:basedOn w:val="a3"/>
    <w:link w:val="affff8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2d">
    <w:name w:val="Body Text 2"/>
    <w:basedOn w:val="a2"/>
    <w:link w:val="2e"/>
    <w:uiPriority w:val="99"/>
    <w:semiHidden/>
    <w:unhideWhenUsed/>
    <w:rsid w:val="00A623BB"/>
    <w:pPr>
      <w:spacing w:after="120" w:line="480" w:lineRule="auto"/>
    </w:pPr>
  </w:style>
  <w:style w:type="character" w:customStyle="1" w:styleId="2e">
    <w:name w:val="本文 2 字元"/>
    <w:basedOn w:val="a3"/>
    <w:link w:val="2d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a">
    <w:name w:val="Body Text Indent"/>
    <w:basedOn w:val="a2"/>
    <w:link w:val="affffb"/>
    <w:uiPriority w:val="99"/>
    <w:semiHidden/>
    <w:unhideWhenUsed/>
    <w:rsid w:val="00A623BB"/>
    <w:pPr>
      <w:spacing w:after="120"/>
      <w:ind w:left="360"/>
    </w:pPr>
  </w:style>
  <w:style w:type="character" w:customStyle="1" w:styleId="affffb">
    <w:name w:val="本文縮排 字元"/>
    <w:basedOn w:val="a3"/>
    <w:link w:val="affffa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2f">
    <w:name w:val="Body Text Indent 2"/>
    <w:basedOn w:val="a2"/>
    <w:link w:val="2f0"/>
    <w:uiPriority w:val="99"/>
    <w:semiHidden/>
    <w:unhideWhenUsed/>
    <w:rsid w:val="00A623BB"/>
    <w:pPr>
      <w:spacing w:after="120" w:line="480" w:lineRule="auto"/>
      <w:ind w:left="360"/>
    </w:pPr>
  </w:style>
  <w:style w:type="character" w:customStyle="1" w:styleId="2f0">
    <w:name w:val="本文縮排 2 字元"/>
    <w:basedOn w:val="a3"/>
    <w:link w:val="2f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A623BB"/>
    <w:pPr>
      <w:spacing w:after="0"/>
      <w:ind w:firstLine="360"/>
    </w:pPr>
  </w:style>
  <w:style w:type="character" w:customStyle="1" w:styleId="affffd">
    <w:name w:val="本文第一層縮排 字元"/>
    <w:basedOn w:val="affff9"/>
    <w:link w:val="affffc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2f1">
    <w:name w:val="Body Text First Indent 2"/>
    <w:basedOn w:val="affffa"/>
    <w:link w:val="2f2"/>
    <w:uiPriority w:val="99"/>
    <w:semiHidden/>
    <w:unhideWhenUsed/>
    <w:rsid w:val="00A623BB"/>
    <w:pPr>
      <w:spacing w:after="0"/>
      <w:ind w:firstLine="360"/>
    </w:pPr>
  </w:style>
  <w:style w:type="character" w:customStyle="1" w:styleId="2f2">
    <w:name w:val="本文第一層縮排 2 字元"/>
    <w:basedOn w:val="affffb"/>
    <w:link w:val="2f1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e">
    <w:name w:val="Normal Indent"/>
    <w:basedOn w:val="a2"/>
    <w:uiPriority w:val="99"/>
    <w:semiHidden/>
    <w:unhideWhenUsed/>
    <w:rsid w:val="00A623BB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A623BB"/>
  </w:style>
  <w:style w:type="character" w:customStyle="1" w:styleId="afffff0">
    <w:name w:val="註釋標題 字元"/>
    <w:basedOn w:val="a3"/>
    <w:link w:val="afffff"/>
    <w:uiPriority w:val="99"/>
    <w:semiHidden/>
    <w:rsid w:val="00A623BB"/>
    <w:rPr>
      <w:rFonts w:ascii="Microsoft JhengHei UI" w:eastAsia="Microsoft JhengHei UI" w:hAnsi="Microsoft JhengHei UI"/>
    </w:rPr>
  </w:style>
  <w:style w:type="table" w:styleId="afffff1">
    <w:name w:val="Table Contemporary"/>
    <w:basedOn w:val="a4"/>
    <w:uiPriority w:val="99"/>
    <w:semiHidden/>
    <w:unhideWhenUsed/>
    <w:rsid w:val="00A623B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A623BB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A623B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A623BB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A623BB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A623BB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9">
    <w:name w:val="List Table 1 Light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3">
    <w:name w:val="List Table 2"/>
    <w:basedOn w:val="a4"/>
    <w:uiPriority w:val="47"/>
    <w:rsid w:val="00A623B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A623BB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A623BB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A623BB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A623BB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A623BB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A623BB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">
    <w:name w:val="List Table 3"/>
    <w:basedOn w:val="a4"/>
    <w:uiPriority w:val="48"/>
    <w:rsid w:val="00A623B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623BB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623BB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623BB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623BB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623BB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623BB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9">
    <w:name w:val="List Table 4"/>
    <w:basedOn w:val="a4"/>
    <w:uiPriority w:val="49"/>
    <w:rsid w:val="00A623B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A623B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A623B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A623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A623B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A623B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A623B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8">
    <w:name w:val="List Table 5 Dark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A623BB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A623B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A623B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A623BB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A623BB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A623BB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A623BB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A623BB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A623BB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A623BB"/>
  </w:style>
  <w:style w:type="character" w:customStyle="1" w:styleId="afffff7">
    <w:name w:val="電子郵件簽名 字元"/>
    <w:basedOn w:val="a3"/>
    <w:link w:val="afffff6"/>
    <w:uiPriority w:val="99"/>
    <w:semiHidden/>
    <w:rsid w:val="00A623BB"/>
    <w:rPr>
      <w:rFonts w:ascii="Microsoft JhengHei UI" w:eastAsia="Microsoft JhengHei UI" w:hAnsi="Microsoft Jheng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A623BB"/>
  </w:style>
  <w:style w:type="character" w:customStyle="1" w:styleId="afffff9">
    <w:name w:val="問候 字元"/>
    <w:basedOn w:val="a3"/>
    <w:link w:val="afffff8"/>
    <w:uiPriority w:val="99"/>
    <w:semiHidden/>
    <w:rsid w:val="00A623BB"/>
    <w:rPr>
      <w:rFonts w:ascii="Microsoft JhengHei UI" w:eastAsia="Microsoft JhengHei UI" w:hAnsi="Microsoft JhengHei UI"/>
    </w:rPr>
  </w:style>
  <w:style w:type="table" w:styleId="1a">
    <w:name w:val="Table Columns 1"/>
    <w:basedOn w:val="a4"/>
    <w:uiPriority w:val="99"/>
    <w:semiHidden/>
    <w:unhideWhenUsed/>
    <w:rsid w:val="00A623B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A623B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A623B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A623B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A623B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A623BB"/>
    <w:pPr>
      <w:ind w:left="4320"/>
    </w:pPr>
  </w:style>
  <w:style w:type="character" w:customStyle="1" w:styleId="afffffb">
    <w:name w:val="簽名 字元"/>
    <w:basedOn w:val="a3"/>
    <w:link w:val="afffffa"/>
    <w:uiPriority w:val="99"/>
    <w:semiHidden/>
    <w:rsid w:val="00A623BB"/>
    <w:rPr>
      <w:rFonts w:ascii="Microsoft JhengHei UI" w:eastAsia="Microsoft JhengHei UI" w:hAnsi="Microsoft JhengHei UI"/>
    </w:rPr>
  </w:style>
  <w:style w:type="table" w:styleId="1b">
    <w:name w:val="Table Simple 1"/>
    <w:basedOn w:val="a4"/>
    <w:uiPriority w:val="99"/>
    <w:semiHidden/>
    <w:unhideWhenUsed/>
    <w:rsid w:val="00A623B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imple 2"/>
    <w:basedOn w:val="a4"/>
    <w:uiPriority w:val="99"/>
    <w:semiHidden/>
    <w:unhideWhenUsed/>
    <w:rsid w:val="00A623B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A623B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ubtle 2"/>
    <w:basedOn w:val="a4"/>
    <w:uiPriority w:val="99"/>
    <w:rsid w:val="00A623B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d">
    <w:name w:val="index 1"/>
    <w:basedOn w:val="a2"/>
    <w:next w:val="a2"/>
    <w:autoRedefine/>
    <w:uiPriority w:val="99"/>
    <w:semiHidden/>
    <w:unhideWhenUsed/>
    <w:rsid w:val="00A623BB"/>
    <w:pPr>
      <w:ind w:left="220" w:hanging="220"/>
    </w:pPr>
  </w:style>
  <w:style w:type="paragraph" w:styleId="2f7">
    <w:name w:val="index 2"/>
    <w:basedOn w:val="a2"/>
    <w:next w:val="a2"/>
    <w:autoRedefine/>
    <w:uiPriority w:val="99"/>
    <w:semiHidden/>
    <w:unhideWhenUsed/>
    <w:rsid w:val="00A623BB"/>
    <w:pPr>
      <w:ind w:left="440" w:hanging="220"/>
    </w:pPr>
  </w:style>
  <w:style w:type="paragraph" w:styleId="3f2">
    <w:name w:val="index 3"/>
    <w:basedOn w:val="a2"/>
    <w:next w:val="a2"/>
    <w:autoRedefine/>
    <w:uiPriority w:val="99"/>
    <w:semiHidden/>
    <w:unhideWhenUsed/>
    <w:rsid w:val="00A623BB"/>
    <w:pPr>
      <w:ind w:left="660" w:hanging="220"/>
    </w:pPr>
  </w:style>
  <w:style w:type="paragraph" w:styleId="4b">
    <w:name w:val="index 4"/>
    <w:basedOn w:val="a2"/>
    <w:next w:val="a2"/>
    <w:autoRedefine/>
    <w:uiPriority w:val="99"/>
    <w:semiHidden/>
    <w:unhideWhenUsed/>
    <w:rsid w:val="00A623BB"/>
    <w:pPr>
      <w:ind w:left="880" w:hanging="220"/>
    </w:pPr>
  </w:style>
  <w:style w:type="paragraph" w:styleId="5a">
    <w:name w:val="index 5"/>
    <w:basedOn w:val="a2"/>
    <w:next w:val="a2"/>
    <w:autoRedefine/>
    <w:uiPriority w:val="99"/>
    <w:semiHidden/>
    <w:unhideWhenUsed/>
    <w:rsid w:val="00A623BB"/>
    <w:pPr>
      <w:ind w:left="1100" w:hanging="220"/>
    </w:pPr>
  </w:style>
  <w:style w:type="paragraph" w:styleId="64">
    <w:name w:val="index 6"/>
    <w:basedOn w:val="a2"/>
    <w:next w:val="a2"/>
    <w:autoRedefine/>
    <w:uiPriority w:val="99"/>
    <w:semiHidden/>
    <w:unhideWhenUsed/>
    <w:rsid w:val="00A623BB"/>
    <w:pPr>
      <w:ind w:left="1320" w:hanging="220"/>
    </w:pPr>
  </w:style>
  <w:style w:type="paragraph" w:styleId="74">
    <w:name w:val="index 7"/>
    <w:basedOn w:val="a2"/>
    <w:next w:val="a2"/>
    <w:autoRedefine/>
    <w:uiPriority w:val="99"/>
    <w:semiHidden/>
    <w:unhideWhenUsed/>
    <w:rsid w:val="00A623BB"/>
    <w:pPr>
      <w:ind w:left="1540" w:hanging="220"/>
    </w:pPr>
  </w:style>
  <w:style w:type="paragraph" w:styleId="83">
    <w:name w:val="index 8"/>
    <w:basedOn w:val="a2"/>
    <w:next w:val="a2"/>
    <w:autoRedefine/>
    <w:uiPriority w:val="99"/>
    <w:semiHidden/>
    <w:unhideWhenUsed/>
    <w:rsid w:val="00A623BB"/>
    <w:pPr>
      <w:ind w:left="1760" w:hanging="220"/>
    </w:pPr>
  </w:style>
  <w:style w:type="paragraph" w:styleId="92">
    <w:name w:val="index 9"/>
    <w:basedOn w:val="a2"/>
    <w:next w:val="a2"/>
    <w:autoRedefine/>
    <w:uiPriority w:val="99"/>
    <w:semiHidden/>
    <w:unhideWhenUsed/>
    <w:rsid w:val="00A623BB"/>
    <w:pPr>
      <w:ind w:left="1980" w:hanging="220"/>
    </w:pPr>
  </w:style>
  <w:style w:type="paragraph" w:styleId="afffffc">
    <w:name w:val="index heading"/>
    <w:basedOn w:val="a2"/>
    <w:next w:val="1d"/>
    <w:uiPriority w:val="99"/>
    <w:semiHidden/>
    <w:unhideWhenUsed/>
    <w:rsid w:val="00A623BB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A623BB"/>
    <w:pPr>
      <w:ind w:left="4320"/>
    </w:pPr>
  </w:style>
  <w:style w:type="character" w:customStyle="1" w:styleId="afffffe">
    <w:name w:val="結語 字元"/>
    <w:basedOn w:val="a3"/>
    <w:link w:val="afffffd"/>
    <w:uiPriority w:val="99"/>
    <w:semiHidden/>
    <w:rsid w:val="00A623BB"/>
    <w:rPr>
      <w:rFonts w:ascii="Microsoft JhengHei UI" w:eastAsia="Microsoft JhengHei UI" w:hAnsi="Microsoft JhengHei UI"/>
    </w:rPr>
  </w:style>
  <w:style w:type="table" w:styleId="affffff">
    <w:name w:val="Table Grid"/>
    <w:basedOn w:val="a4"/>
    <w:uiPriority w:val="39"/>
    <w:rsid w:val="00A62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Grid 1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4"/>
    <w:uiPriority w:val="99"/>
    <w:semiHidden/>
    <w:unhideWhenUsed/>
    <w:rsid w:val="00A623B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4"/>
    <w:uiPriority w:val="99"/>
    <w:semiHidden/>
    <w:unhideWhenUsed/>
    <w:rsid w:val="00A623B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Grid 4"/>
    <w:basedOn w:val="a4"/>
    <w:uiPriority w:val="99"/>
    <w:semiHidden/>
    <w:unhideWhenUsed/>
    <w:rsid w:val="00A623B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b">
    <w:name w:val="Table Grid 5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5">
    <w:name w:val="Table Grid 6"/>
    <w:basedOn w:val="a4"/>
    <w:uiPriority w:val="99"/>
    <w:semiHidden/>
    <w:unhideWhenUsed/>
    <w:rsid w:val="00A623B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5">
    <w:name w:val="Table Grid 7"/>
    <w:basedOn w:val="a4"/>
    <w:uiPriority w:val="99"/>
    <w:semiHidden/>
    <w:unhideWhenUsed/>
    <w:rsid w:val="00A623B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4"/>
    <w:uiPriority w:val="99"/>
    <w:semiHidden/>
    <w:unhideWhenUsed/>
    <w:rsid w:val="00A623B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A623B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Grid Table 1 Light"/>
    <w:basedOn w:val="a4"/>
    <w:uiPriority w:val="46"/>
    <w:rsid w:val="00A623B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A623B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A623B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A623B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A623BB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A623B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A623B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9">
    <w:name w:val="Grid Table 2"/>
    <w:basedOn w:val="a4"/>
    <w:uiPriority w:val="47"/>
    <w:rsid w:val="00A623B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A623BB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A623BB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A623B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A623BB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A623BB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A623BB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4">
    <w:name w:val="Grid Table 3"/>
    <w:basedOn w:val="a4"/>
    <w:uiPriority w:val="48"/>
    <w:rsid w:val="00A623B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A623B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A623B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A623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A623B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A623B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A623B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d">
    <w:name w:val="Grid Table 4"/>
    <w:basedOn w:val="a4"/>
    <w:uiPriority w:val="49"/>
    <w:rsid w:val="00A623B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A623B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A623BB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A623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A623BB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A623BB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A623B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c">
    <w:name w:val="Grid Table 5 Dark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A623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6">
    <w:name w:val="Grid Table 6 Colorful"/>
    <w:basedOn w:val="a4"/>
    <w:uiPriority w:val="51"/>
    <w:rsid w:val="00A623B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6">
    <w:name w:val="Grid Table 7 Colorful"/>
    <w:basedOn w:val="a4"/>
    <w:uiPriority w:val="52"/>
    <w:rsid w:val="00A623B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A623BB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A623B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A623B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A623BB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A623BB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A623BB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A623B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A623B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A623B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A623BB"/>
    <w:rPr>
      <w:rFonts w:ascii="Microsoft JhengHei UI" w:eastAsia="Microsoft JhengHei UI" w:hAnsi="Microsoft Jheng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A623BB"/>
    <w:rPr>
      <w:rFonts w:ascii="Microsoft JhengHei UI" w:eastAsia="Microsoft JhengHei UI" w:hAnsi="Microsoft JhengHei UI"/>
    </w:rPr>
  </w:style>
  <w:style w:type="table" w:styleId="3D1">
    <w:name w:val="Table 3D effects 1"/>
    <w:basedOn w:val="a4"/>
    <w:uiPriority w:val="99"/>
    <w:semiHidden/>
    <w:unhideWhenUsed/>
    <w:rsid w:val="00A623B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4"/>
    <w:uiPriority w:val="99"/>
    <w:semiHidden/>
    <w:unhideWhenUsed/>
    <w:rsid w:val="00A623B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4"/>
    <w:uiPriority w:val="99"/>
    <w:semiHidden/>
    <w:unhideWhenUsed/>
    <w:rsid w:val="00A623B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A62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A623BB"/>
    <w:rPr>
      <w:rFonts w:ascii="Microsoft JhengHei UI" w:eastAsia="Microsoft JhengHei UI" w:hAnsi="Microsoft JhengHei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9896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xxzz\AppData\Roaming\Microsoft\Templates\&#21934;&#34892;&#38291;&#36317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5331C3-A74C-41A2-838B-D5F6F06E4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單行間距 (空白).dotx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2019-11-28T05:14:00Z</dcterms:created>
  <dcterms:modified xsi:type="dcterms:W3CDTF">2019-11-28T06:17:00Z</dcterms:modified>
</cp:coreProperties>
</file>